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endnotes.xml" ContentType="application/vnd.openxmlformats-officedocument.wordprocessingml.endnotes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C3E30" w:rsidRPr="00217FF5" w:rsidRDefault="00CC3E30" w:rsidP="00CC3E30">
      <w:pPr>
        <w:pStyle w:val="Betreff"/>
        <w:rPr>
          <w:rFonts w:ascii="Futura" w:hAnsi="Futura"/>
        </w:rPr>
      </w:pPr>
      <w:r w:rsidRPr="00217FF5">
        <w:rPr>
          <w:rFonts w:ascii="Futura" w:hAnsi="Futura"/>
        </w:rPr>
        <w:t xml:space="preserve">Lorem ipsum </w:t>
      </w:r>
    </w:p>
    <w:p w:rsidR="00CC3E30" w:rsidRPr="00217FF5" w:rsidRDefault="00CC3E30" w:rsidP="00CC3E30">
      <w:pPr>
        <w:pStyle w:val="berschrift1"/>
        <w:rPr>
          <w:rFonts w:ascii="Futura" w:hAnsi="Futura"/>
        </w:rPr>
      </w:pPr>
      <w:r w:rsidRPr="00217FF5">
        <w:rPr>
          <w:rFonts w:ascii="Futura" w:hAnsi="Futura"/>
        </w:rPr>
        <w:t xml:space="preserve">Lorem ipsum dolor sit amet, consectetuer adipiscing elit. Pellentesque venenatis velit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sit amet ipsum cursus consectetuer. Ut at pede non risus bibendum adipiscing. Donec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gravida urna sed wisi. Vivamus tincidunt turpis sit amet turpis. Integer diam tortor,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ornare at, aliquam non, aliquam sit amet, enim. Lorem ipsum dolor sit amet, con-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sectetuer adipiscing elit. Nulla placerat. Cras ut metus. Class aptent taciti sociosqu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ad litora torquent per conubia nostra, per inceptos hymenaeos. Fusce at magna vitae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dui mollis molestie. Fusce iaculis consectetuer metus. Etiam tempus placerat massa. </w:t>
      </w:r>
    </w:p>
    <w:p w:rsid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Mauris wisi. Etiam et erat eget odio blandit consectetuer. </w:t>
      </w:r>
    </w:p>
    <w:p w:rsidR="00CC3E30" w:rsidRPr="00217FF5" w:rsidRDefault="00CC3E30" w:rsidP="00217FF5">
      <w:pPr>
        <w:pStyle w:val="berschrift2"/>
      </w:pPr>
      <w:r w:rsidRPr="00217FF5">
        <w:t xml:space="preserve">Integer nec wisi id sapien consequat accumsan.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Lorem ipsum dolor sit amet, consectetuer adipiscing elit. Donec condimentum sa-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pien vitae lorem. Quisque enim. Pellentesque sodales. Cum sociis natoque penatibus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et magnis dis parturient montes, nascetur ridiculus mus. Phasellus ut nunc. In com-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modo, mi at pulvinar tristique, pede nisl luctus enim, ac aliquam ante eros vel pede.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Sed lobortis diam sit amet pede. Suspendisse tempus, odio at viverra volutpat, turpis </w:t>
      </w:r>
    </w:p>
    <w:p w:rsid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libero ornare turpis, euismod tempor sem elit non justo. </w:t>
      </w:r>
    </w:p>
    <w:p w:rsidR="00217FF5" w:rsidRDefault="00217FF5" w:rsidP="00217FF5">
      <w:pPr>
        <w:pStyle w:val="berschrift3"/>
      </w:pPr>
      <w:r>
        <w:t>Vivamus a wisi sed eros con</w:t>
      </w:r>
      <w:r w:rsidR="00CC3E30" w:rsidRPr="00217FF5">
        <w:t xml:space="preserve">sequat dictum.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Duis interdum tincidunt lorem. Suspendisse potenti. Ut scelerisque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nulla vel ante.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Nullam libero. Duis hendrerit, ipsum at pretium suscipit, urna massa tristique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enim, et varius felis nulla a ligula. Curabitur suscipit augue et wisi. In diam. Mae-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cenas blandit diam nec elit. Cras placerat, sem id bibendum sodales, ipsum mauris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ullamcorper risus, nec fringilla mi sem sed ligula. Pellentesque molestie odio non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velit. Class aptent taciti sociosqu ad litora torquent per conubia nostra, per inceptos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hymenaeos. Mauris rhoncus. Nulla molestie congue justo. Fusce justo. In lorem lorem,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egestas quis, ornare eu, aliquam in, diam. Suspendisse potenti. Nunc fermentum. Lo-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rem ipsum dolor sit amet, consectetuer adipiscing elit. Quisque tincidunt turpis nec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wisi. Mauris in ligula vitae dui dapibus malesuada. Nam in lacus. Pellentesque auctor.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Aliquam commodo, lectus sed congue scelerisque, arcu nunc fringilla dui, a elemen-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tum magna erat nec lectus.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Fusce massa mi, rutrum et, venenatis id, adipiscing eget, mi. Vestibulum ullamcor-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per, sapien ut rhoncus lobortis, sapien risus tempor nunc, non eleifend lacus tellus </w:t>
      </w:r>
    </w:p>
    <w:p w:rsid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quis wisi. </w:t>
      </w:r>
    </w:p>
    <w:p w:rsidR="00217FF5" w:rsidRDefault="00CC3E30" w:rsidP="00217FF5">
      <w:pPr>
        <w:pStyle w:val="Listenabsatz"/>
      </w:pPr>
      <w:r w:rsidRPr="00217FF5">
        <w:t xml:space="preserve">Vestibulum ipsum. </w:t>
      </w:r>
    </w:p>
    <w:p w:rsidR="00217FF5" w:rsidRDefault="00CC3E30" w:rsidP="00217FF5">
      <w:pPr>
        <w:pStyle w:val="Listenabsatz"/>
      </w:pPr>
      <w:r w:rsidRPr="00217FF5">
        <w:t xml:space="preserve">Quisque risus pede, </w:t>
      </w:r>
    </w:p>
    <w:p w:rsidR="00217FF5" w:rsidRDefault="00CC3E30" w:rsidP="00217FF5">
      <w:pPr>
        <w:pStyle w:val="Listenabsatz"/>
      </w:pPr>
      <w:r w:rsidRPr="00217FF5">
        <w:t xml:space="preserve">malesuada at, </w:t>
      </w:r>
    </w:p>
    <w:p w:rsidR="00217FF5" w:rsidRDefault="00CC3E30" w:rsidP="00217FF5">
      <w:pPr>
        <w:pStyle w:val="Listenabsatz"/>
      </w:pPr>
      <w:r w:rsidRPr="00217FF5">
        <w:t xml:space="preserve">porttitor ac, </w:t>
      </w:r>
    </w:p>
    <w:p w:rsidR="00217FF5" w:rsidRDefault="00CC3E30" w:rsidP="00217FF5">
      <w:pPr>
        <w:pStyle w:val="Listenabsatz"/>
      </w:pPr>
      <w:r w:rsidRPr="00217FF5">
        <w:t xml:space="preserve">ultrices et, </w:t>
      </w:r>
    </w:p>
    <w:p w:rsidR="00217FF5" w:rsidRDefault="00CC3E30" w:rsidP="00217FF5">
      <w:pPr>
        <w:pStyle w:val="Listenabsatz"/>
      </w:pPr>
      <w:r w:rsidRPr="00217FF5">
        <w:t xml:space="preserve">purus.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Cum sociis natoque penatibus et magnis dis parturient montes, nascetur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ridiculus mus. Ut sit amet quam. Class aptent taciti sociosqu ad litora torquent per co-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nubia nostra, per inceptos hymenaeos. Sed orci ipsum, lobortis sagittis, placerat nec,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ultricies sed, purus. Cras placerat malesuada arcu. Fusce ut tellus in sem convallis dic-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tum. Morbi sit amet nibh. Sed aliquet. Curabitur mollis eros sed nibh feugiat fringilla.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Morbi venenatis. Ut aliquet sagittis sem. Phasellus rhoncus. Nunc venenatis elit eget </w:t>
      </w:r>
    </w:p>
    <w:p w:rsidR="00CC3E30" w:rsidRPr="00217FF5" w:rsidRDefault="00CC3E30" w:rsidP="00CC3E30">
      <w:pPr>
        <w:rPr>
          <w:rFonts w:ascii="Futura" w:hAnsi="Futura"/>
        </w:rPr>
      </w:pPr>
      <w:r w:rsidRPr="00217FF5">
        <w:rPr>
          <w:rFonts w:ascii="Futura" w:hAnsi="Futura"/>
        </w:rPr>
        <w:t xml:space="preserve">pede. Etiam vulputate laoreet eros. Integer ac est. Nulla tempor, magna vitae pulvinar </w:t>
      </w:r>
    </w:p>
    <w:p w:rsidR="00422F9B" w:rsidRPr="00217FF5" w:rsidRDefault="00CC3E30" w:rsidP="00217FF5">
      <w:pPr>
        <w:rPr>
          <w:rFonts w:ascii="Futura" w:hAnsi="Futura"/>
        </w:rPr>
      </w:pPr>
      <w:r w:rsidRPr="00217FF5">
        <w:rPr>
          <w:rFonts w:ascii="Futura" w:hAnsi="Futura"/>
        </w:rPr>
        <w:t>sagittis, tellus odio ullamcorper urna, a bibendum augue neque gravi</w:t>
      </w:r>
      <w:r w:rsidR="00217FF5">
        <w:rPr>
          <w:rFonts w:ascii="Futura" w:hAnsi="Futura"/>
        </w:rPr>
        <w:t>da mauris.</w:t>
      </w:r>
      <w:r w:rsidR="00217FF5" w:rsidRPr="00217FF5">
        <w:rPr>
          <w:rFonts w:ascii="Futura" w:hAnsi="Futura"/>
        </w:rPr>
        <w:t xml:space="preserve"> </w:t>
      </w:r>
    </w:p>
    <w:sectPr w:rsidR="00422F9B" w:rsidRPr="00217FF5" w:rsidSect="008D0A3F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3103" w:right="991" w:bottom="1134" w:left="1276" w:header="737" w:footer="1284" w:gutter="0"/>
      <w:cols w:space="708"/>
      <w:titlePg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CC3E30" w:rsidRDefault="00CC3E30">
      <w:r>
        <w:separator/>
      </w:r>
    </w:p>
  </w:endnote>
  <w:endnote w:type="continuationSeparator" w:id="1">
    <w:p w:rsidR="00CC3E30" w:rsidRDefault="00CC3E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Futura itao">
    <w:altName w:val="Cambria"/>
    <w:panose1 w:val="00000000000000000000"/>
    <w:charset w:val="00"/>
    <w:family w:val="auto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OCR A Extended">
    <w:altName w:val="Cambria"/>
    <w:charset w:val="00"/>
    <w:family w:val="modern"/>
    <w:pitch w:val="variable"/>
    <w:sig w:usb0="00000003" w:usb1="00000000" w:usb2="00000000" w:usb3="00000000" w:csb0="00000001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utura">
    <w:panose1 w:val="020B0602020204020303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D0A3F" w:rsidRPr="008638CD" w:rsidRDefault="00F2031C" w:rsidP="008D0A3F">
    <w:pPr>
      <w:pStyle w:val="Fuzeile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107" type="#_x0000_t202" style="position:absolute;margin-left:166.65pt;margin-top:783.5pt;width:328.9pt;height:41.15pt;z-index:-251658240;mso-position-vertical-relative:page" filled="f" stroked="f">
          <v:textbox style="mso-next-textbox:#_x0000_s2107">
            <w:txbxContent>
              <w:p w:rsidR="008D0A3F" w:rsidRPr="00C17026" w:rsidRDefault="00CC3E30" w:rsidP="008D0A3F">
                <w:pPr>
                  <w:pStyle w:val="Fuzeile"/>
                </w:pPr>
                <w:r>
                  <w:rPr>
                    <w:b/>
                  </w:rPr>
                  <w:tab/>
                </w:r>
                <w:r w:rsidRPr="00C17026">
                  <w:rPr>
                    <w:b/>
                  </w:rPr>
                  <w:t>itao</w:t>
                </w:r>
                <w:r w:rsidRPr="00C17026">
                  <w:t xml:space="preserve"> GmbH &amp; Co. KG</w:t>
                </w:r>
                <w:r w:rsidRPr="00C17026">
                  <w:tab/>
                  <w:t xml:space="preserve">PHG: </w:t>
                </w:r>
                <w:r w:rsidRPr="00C17026">
                  <w:rPr>
                    <w:b/>
                  </w:rPr>
                  <w:t>itao</w:t>
                </w:r>
                <w:r w:rsidRPr="00C17026">
                  <w:t xml:space="preserve"> Verwaltung</w:t>
                </w:r>
                <w:r>
                  <w:t>s</w:t>
                </w:r>
                <w:r w:rsidRPr="00C17026">
                  <w:t>gesellschaft mbH</w:t>
                </w:r>
              </w:p>
              <w:p w:rsidR="008D0A3F" w:rsidRPr="00C17026" w:rsidRDefault="00CC3E30" w:rsidP="008D0A3F">
                <w:pPr>
                  <w:pStyle w:val="Fuzeile"/>
                </w:pPr>
                <w:r>
                  <w:tab/>
                </w:r>
                <w:r w:rsidRPr="00C17026">
                  <w:t>Eingetragen: AG Gütersloh, HRA 5666</w:t>
                </w:r>
                <w:r w:rsidRPr="00C17026">
                  <w:tab/>
                  <w:t>Eingetragen: AG Gütersloh, HRB 6860</w:t>
                </w:r>
              </w:p>
              <w:p w:rsidR="008D0A3F" w:rsidRPr="00C17026" w:rsidRDefault="00CC3E30" w:rsidP="008D0A3F">
                <w:pPr>
                  <w:pStyle w:val="Fuzeile"/>
                </w:pPr>
                <w:r>
                  <w:tab/>
                  <w:t>Steuer-Nr.: 351/5740/1418</w:t>
                </w:r>
                <w:r>
                  <w:tab/>
                  <w:t>Geschäftsführer: Rolf Klashinrichs</w:t>
                </w:r>
              </w:p>
            </w:txbxContent>
          </v:textbox>
          <w10:wrap anchory="page"/>
        </v:shape>
      </w:pict>
    </w: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D0A3F" w:rsidRPr="00C17026" w:rsidRDefault="00F2031C" w:rsidP="008D0A3F">
    <w:pPr>
      <w:pStyle w:val="Fuzeile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98" type="#_x0000_t202" style="position:absolute;margin-left:166.65pt;margin-top:783.5pt;width:328.9pt;height:41.15pt;z-index:-251659264;mso-position-vertical-relative:page" filled="f" stroked="f">
          <v:textbox style="mso-next-textbox:#_x0000_s2098">
            <w:txbxContent>
              <w:p w:rsidR="008D0A3F" w:rsidRPr="00C17026" w:rsidRDefault="00CC3E30" w:rsidP="008D0A3F">
                <w:pPr>
                  <w:pStyle w:val="Fuzeile"/>
                </w:pPr>
                <w:r>
                  <w:rPr>
                    <w:b/>
                  </w:rPr>
                  <w:tab/>
                </w:r>
                <w:r w:rsidRPr="00C17026">
                  <w:rPr>
                    <w:b/>
                  </w:rPr>
                  <w:t>itao</w:t>
                </w:r>
                <w:r w:rsidRPr="00C17026">
                  <w:t xml:space="preserve"> GmbH &amp; Co. KG</w:t>
                </w:r>
                <w:r w:rsidRPr="00C17026">
                  <w:tab/>
                  <w:t xml:space="preserve">PHG: </w:t>
                </w:r>
                <w:r w:rsidRPr="00C17026">
                  <w:rPr>
                    <w:b/>
                  </w:rPr>
                  <w:t>itao</w:t>
                </w:r>
                <w:r w:rsidRPr="00C17026">
                  <w:t xml:space="preserve"> Verwaltung</w:t>
                </w:r>
                <w:r>
                  <w:t>s</w:t>
                </w:r>
                <w:r w:rsidRPr="00C17026">
                  <w:t>gesellschaft mbH</w:t>
                </w:r>
              </w:p>
              <w:p w:rsidR="008D0A3F" w:rsidRPr="00C17026" w:rsidRDefault="00CC3E30" w:rsidP="008D0A3F">
                <w:pPr>
                  <w:pStyle w:val="Fuzeile"/>
                </w:pPr>
                <w:r>
                  <w:tab/>
                </w:r>
                <w:r w:rsidRPr="00C17026">
                  <w:t>Eingetragen: AG Gütersloh, HRA 5666</w:t>
                </w:r>
                <w:r w:rsidRPr="00C17026">
                  <w:tab/>
                  <w:t>Eingetragen: AG Gütersloh, HRB 6860</w:t>
                </w:r>
              </w:p>
              <w:p w:rsidR="008D0A3F" w:rsidRPr="00C17026" w:rsidRDefault="00CC3E30" w:rsidP="008D0A3F">
                <w:pPr>
                  <w:pStyle w:val="Fuzeile"/>
                </w:pPr>
                <w:r>
                  <w:tab/>
                  <w:t>Steuer-Nr.: 351/5740/1418</w:t>
                </w:r>
                <w:r>
                  <w:tab/>
                  <w:t>Geschäftsführer: Rolf Klashinrichs</w:t>
                </w:r>
              </w:p>
            </w:txbxContent>
          </v:textbox>
          <w10:wrap anchory="page"/>
        </v:shape>
      </w:pict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CC3E30" w:rsidRDefault="00CC3E30">
      <w:r>
        <w:separator/>
      </w:r>
    </w:p>
  </w:footnote>
  <w:footnote w:type="continuationSeparator" w:id="1">
    <w:p w:rsidR="00CC3E30" w:rsidRDefault="00CC3E30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D0A3F" w:rsidRPr="00072A47" w:rsidRDefault="00F2031C" w:rsidP="008D0A3F">
    <w:pPr>
      <w:rPr>
        <w:sz w:val="18"/>
        <w:szCs w:val="18"/>
      </w:rPr>
    </w:pPr>
    <w:r>
      <w:rPr>
        <w:noProof/>
        <w:sz w:val="18"/>
        <w:szCs w:val="18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117" type="#_x0000_t202" style="position:absolute;margin-left:321.85pt;margin-top:-.3pt;width:210.2pt;height:158.25pt;z-index:-251654144;mso-wrap-style:none;mso-position-horizontal-relative:margin;mso-position-vertical-relative:page" filled="f" stroked="f">
          <v:textbox style="mso-next-textbox:#_x0000_s2117;mso-fit-shape-to-text:t" inset="0,0,0,0">
            <w:txbxContent>
              <w:p w:rsidR="008D0A3F" w:rsidRDefault="00CC3E30" w:rsidP="00422F9B">
                <w:pPr>
                  <w:pStyle w:val="KeinLeerraum"/>
                </w:pPr>
                <w:r>
                  <w:rPr>
                    <w:noProof/>
                  </w:rPr>
                  <w:drawing>
                    <wp:inline distT="0" distB="0" distL="0" distR="0">
                      <wp:extent cx="2667000" cy="1816100"/>
                      <wp:effectExtent l="25400" t="0" r="0" b="0"/>
                      <wp:docPr id="3" name="Bild 3" descr="itao-back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itao-back"/>
                              <pic:cNvPicPr>
                                <a:picLocks noChangeArrowheads="1"/>
                              </pic:cNvPicPr>
                            </pic:nvPicPr>
                            <pic:blipFill>
                              <a:blip r:embed="rId1"/>
                              <a:srcRect l="64729" b="8303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67000" cy="1816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 anchory="page"/>
          <w10:anchorlock/>
        </v:shape>
      </w:pict>
    </w:r>
    <w:r>
      <w:rPr>
        <w:noProof/>
        <w:sz w:val="18"/>
        <w:szCs w:val="18"/>
      </w:rPr>
      <w:pict>
        <v:shape id="_x0000_s2116" type="#_x0000_t202" style="position:absolute;margin-left:-64.4pt;margin-top:771.9pt;width:80pt;height:88.6pt;z-index:-251655168;mso-wrap-style:none;mso-position-horizontal-relative:margin;mso-position-vertical-relative:page" filled="f" stroked="f">
          <v:textbox style="mso-next-textbox:#_x0000_s2116;mso-fit-shape-to-text:t" inset="0,0,0,0">
            <w:txbxContent>
              <w:p w:rsidR="008D0A3F" w:rsidRDefault="00CC3E30" w:rsidP="00422F9B">
                <w:pPr>
                  <w:pStyle w:val="KeinLeerraum"/>
                </w:pPr>
                <w:r>
                  <w:rPr>
                    <w:noProof/>
                  </w:rPr>
                  <w:drawing>
                    <wp:inline distT="0" distB="0" distL="0" distR="0">
                      <wp:extent cx="1016000" cy="939800"/>
                      <wp:effectExtent l="25400" t="0" r="0" b="0"/>
                      <wp:docPr id="4" name="Bild 4" descr="itao-back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itao-back"/>
                              <pic:cNvPicPr>
                                <a:picLocks noChangeArrowheads="1"/>
                              </pic:cNvPicPr>
                            </pic:nvPicPr>
                            <pic:blipFill>
                              <a:blip r:embed="rId1"/>
                              <a:srcRect t="91199" r="8650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16000" cy="939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 anchory="page"/>
          <w10:anchorlock/>
        </v:shape>
      </w:pict>
    </w:r>
    <w:r>
      <w:rPr>
        <w:noProof/>
        <w:sz w:val="18"/>
        <w:szCs w:val="18"/>
      </w:rPr>
      <w:pict>
        <v:shape id="_x0000_s2114" type="#_x0000_t202" style="position:absolute;margin-left:-7pt;margin-top:57.75pt;width:331.85pt;height:86.15pt;z-index:251659264;mso-position-vertical-relative:page" filled="f" stroked="f">
          <v:textbox style="mso-next-textbox:#_x0000_s2114">
            <w:txbxContent>
              <w:p w:rsidR="008D0A3F" w:rsidRPr="006E57B0" w:rsidRDefault="00CC3E30" w:rsidP="008D0A3F">
                <w:pPr>
                  <w:pStyle w:val="KopfzeileSeite2"/>
                  <w:rPr>
                    <w:i/>
                  </w:rPr>
                </w:pPr>
                <w:r w:rsidRPr="00437829">
                  <w:rPr>
                    <w:b/>
                  </w:rPr>
                  <w:t>itao TYPO3 Extension Repository</w:t>
                </w:r>
                <w:r w:rsidRPr="00437829">
                  <w:rPr>
                    <w:b/>
                  </w:rPr>
                  <w:br/>
                </w:r>
                <w:r w:rsidRPr="00437829">
                  <w:t xml:space="preserve">Projekt: itao | itao TER </w:t>
                </w:r>
                <w:r w:rsidRPr="00437829">
                  <w:br/>
                </w:r>
                <w:r>
                  <w:rPr>
                    <w:i/>
                  </w:rPr>
                  <w:t>8. Mai 2008</w:t>
                </w:r>
                <w:r w:rsidRPr="006E57B0">
                  <w:rPr>
                    <w:i/>
                  </w:rPr>
                  <w:t xml:space="preserve">, </w:t>
                </w:r>
                <w:r>
                  <w:rPr>
                    <w:i/>
                  </w:rPr>
                  <w:t>Marc Neuhaus</w:t>
                </w:r>
              </w:p>
            </w:txbxContent>
          </v:textbox>
          <w10:wrap anchory="page"/>
        </v:shape>
      </w:pict>
    </w:r>
    <w:r w:rsidR="00CC3E30" w:rsidRPr="00844957">
      <w:rPr>
        <w:sz w:val="18"/>
        <w:szCs w:val="18"/>
      </w:rPr>
      <w:t xml:space="preserve">Seite </w:t>
    </w:r>
    <w:r w:rsidRPr="00844957">
      <w:rPr>
        <w:sz w:val="18"/>
        <w:szCs w:val="18"/>
      </w:rPr>
      <w:fldChar w:fldCharType="begin"/>
    </w:r>
    <w:r w:rsidR="00CC3E30" w:rsidRPr="00844957">
      <w:rPr>
        <w:sz w:val="18"/>
        <w:szCs w:val="18"/>
      </w:rPr>
      <w:instrText xml:space="preserve"> </w:instrText>
    </w:r>
    <w:r w:rsidR="00CC3E30">
      <w:rPr>
        <w:sz w:val="18"/>
        <w:szCs w:val="18"/>
      </w:rPr>
      <w:instrText>PAGE</w:instrText>
    </w:r>
    <w:r w:rsidR="00CC3E30" w:rsidRPr="00844957">
      <w:rPr>
        <w:sz w:val="18"/>
        <w:szCs w:val="18"/>
      </w:rPr>
      <w:instrText xml:space="preserve"> </w:instrText>
    </w:r>
    <w:r w:rsidRPr="00844957">
      <w:rPr>
        <w:sz w:val="18"/>
        <w:szCs w:val="18"/>
      </w:rPr>
      <w:fldChar w:fldCharType="separate"/>
    </w:r>
    <w:r w:rsidR="00217FF5">
      <w:rPr>
        <w:noProof/>
        <w:sz w:val="18"/>
        <w:szCs w:val="18"/>
      </w:rPr>
      <w:t>2</w:t>
    </w:r>
    <w:r w:rsidRPr="00844957">
      <w:rPr>
        <w:sz w:val="18"/>
        <w:szCs w:val="18"/>
      </w:rPr>
      <w:fldChar w:fldCharType="end"/>
    </w:r>
    <w:r w:rsidR="00CC3E30">
      <w:rPr>
        <w:sz w:val="18"/>
        <w:szCs w:val="18"/>
      </w:rPr>
      <w:t>|</w:t>
    </w:r>
    <w:r w:rsidRPr="00844957">
      <w:rPr>
        <w:sz w:val="18"/>
        <w:szCs w:val="18"/>
      </w:rPr>
      <w:fldChar w:fldCharType="begin"/>
    </w:r>
    <w:r w:rsidR="00CC3E30" w:rsidRPr="00844957">
      <w:rPr>
        <w:sz w:val="18"/>
        <w:szCs w:val="18"/>
      </w:rPr>
      <w:instrText xml:space="preserve"> </w:instrText>
    </w:r>
    <w:r w:rsidR="00CC3E30">
      <w:rPr>
        <w:sz w:val="18"/>
        <w:szCs w:val="18"/>
      </w:rPr>
      <w:instrText>NUMPAGES</w:instrText>
    </w:r>
    <w:r w:rsidR="00CC3E30" w:rsidRPr="00844957">
      <w:rPr>
        <w:sz w:val="18"/>
        <w:szCs w:val="18"/>
      </w:rPr>
      <w:instrText xml:space="preserve">  </w:instrText>
    </w:r>
    <w:r w:rsidRPr="00844957">
      <w:rPr>
        <w:sz w:val="18"/>
        <w:szCs w:val="18"/>
      </w:rPr>
      <w:fldChar w:fldCharType="separate"/>
    </w:r>
    <w:r w:rsidR="00217FF5">
      <w:rPr>
        <w:noProof/>
        <w:sz w:val="18"/>
        <w:szCs w:val="18"/>
      </w:rPr>
      <w:t>2</w:t>
    </w:r>
    <w:r w:rsidRPr="00844957">
      <w:rPr>
        <w:sz w:val="18"/>
        <w:szCs w:val="18"/>
      </w:rPr>
      <w:fldChar w:fldCharType="end"/>
    </w: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D0A3F" w:rsidRDefault="00F2031C" w:rsidP="008D0A3F">
    <w:pPr>
      <w:pStyle w:val="Kopfzeile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115" type="#_x0000_t202" style="position:absolute;margin-left:322pt;margin-top:-.6pt;width:210.2pt;height:158.25pt;z-index:-251656192;mso-wrap-style:none;mso-position-horizontal-relative:margin;mso-position-vertical-relative:page" filled="f" stroked="f">
          <v:textbox style="mso-next-textbox:#_x0000_s2115;mso-fit-shape-to-text:t" inset="0,0,0,0">
            <w:txbxContent>
              <w:p w:rsidR="008D0A3F" w:rsidRDefault="00CC3E30" w:rsidP="00422F9B">
                <w:pPr>
                  <w:pStyle w:val="KeinLeerraum"/>
                </w:pPr>
                <w:r>
                  <w:rPr>
                    <w:noProof/>
                  </w:rPr>
                  <w:drawing>
                    <wp:inline distT="0" distB="0" distL="0" distR="0">
                      <wp:extent cx="2667000" cy="1816100"/>
                      <wp:effectExtent l="25400" t="0" r="0" b="0"/>
                      <wp:docPr id="1" name="Bild 1" descr="itao-back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itao-back"/>
                              <pic:cNvPicPr>
                                <a:picLocks noChangeArrowheads="1"/>
                              </pic:cNvPicPr>
                            </pic:nvPicPr>
                            <pic:blipFill>
                              <a:blip r:embed="rId1"/>
                              <a:srcRect l="64729" b="8303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67000" cy="1816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 anchory="page"/>
          <w10:anchorlock/>
        </v:shape>
      </w:pict>
    </w:r>
    <w:r>
      <w:rPr>
        <w:noProof/>
      </w:rPr>
      <w:pict>
        <v:rect id="_x0000_s2109" style="position:absolute;margin-left:166.65pt;margin-top:44.2pt;width:148.1pt;height:177.8pt;z-index:251653120;mso-position-vertical-relative:page" stroked="f">
          <w10:wrap type="topAndBottom" anchory="page"/>
        </v:rect>
      </w:pict>
    </w:r>
    <w:r>
      <w:rPr>
        <w:noProof/>
      </w:rPr>
      <w:pict>
        <v:shape id="_x0000_s2095" type="#_x0000_t202" style="position:absolute;margin-left:-64.25pt;margin-top:771.6pt;width:80pt;height:88.6pt;z-index:-251660288;mso-wrap-style:none;mso-position-horizontal-relative:margin;mso-position-vertical-relative:page" filled="f" stroked="f">
          <v:textbox style="mso-next-textbox:#_x0000_s2095;mso-fit-shape-to-text:t" inset="0,0,0,0">
            <w:txbxContent>
              <w:p w:rsidR="008D0A3F" w:rsidRDefault="00CC3E30" w:rsidP="00422F9B">
                <w:pPr>
                  <w:pStyle w:val="KeinLeerraum"/>
                </w:pPr>
                <w:r>
                  <w:rPr>
                    <w:noProof/>
                  </w:rPr>
                  <w:drawing>
                    <wp:inline distT="0" distB="0" distL="0" distR="0">
                      <wp:extent cx="1016000" cy="939800"/>
                      <wp:effectExtent l="25400" t="0" r="0" b="0"/>
                      <wp:docPr id="2" name="Bild 2" descr="itao-back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itao-back"/>
                              <pic:cNvPicPr>
                                <a:picLocks noChangeArrowheads="1"/>
                              </pic:cNvPicPr>
                            </pic:nvPicPr>
                            <pic:blipFill>
                              <a:blip r:embed="rId1"/>
                              <a:srcRect t="91199" r="8650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16000" cy="939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 anchory="page"/>
          <w10:anchorlock/>
        </v:shape>
      </w:pict>
    </w:r>
    <w:r>
      <w:rPr>
        <w:noProof/>
      </w:rPr>
      <w:pict>
        <v:shape id="_x0000_s2050" type="#_x0000_t202" style="position:absolute;margin-left:48.45pt;margin-top:70.8pt;width:330.1pt;height:107.7pt;z-index:251655168;mso-position-horizontal-relative:page;mso-position-vertical-relative:page" filled="f" stroked="f" strokeweight=".25pt">
          <v:textbox style="mso-next-textbox:#_x0000_s2050" inset="5mm,15pt,0,0">
            <w:txbxContent>
              <w:p w:rsidR="008D0A3F" w:rsidRPr="00217FF5" w:rsidRDefault="00CC3E30" w:rsidP="008D0A3F">
                <w:pPr>
                  <w:pStyle w:val="Dokumenttitel"/>
                  <w:rPr>
                    <w:rFonts w:ascii="Futura" w:hAnsi="Futura"/>
                  </w:rPr>
                </w:pPr>
                <w:r w:rsidRPr="00217FF5">
                  <w:rPr>
                    <w:rFonts w:ascii="Futura" w:hAnsi="Futura"/>
                  </w:rPr>
                  <w:t>Dokumenttitel</w:t>
                </w:r>
              </w:p>
              <w:p w:rsidR="008D0A3F" w:rsidRPr="00217FF5" w:rsidRDefault="00CC3E30" w:rsidP="008D0A3F">
                <w:pPr>
                  <w:pStyle w:val="Projekttitel"/>
                  <w:rPr>
                    <w:rFonts w:ascii="Futura" w:hAnsi="Futura"/>
                  </w:rPr>
                </w:pPr>
                <w:r w:rsidRPr="00217FF5">
                  <w:rPr>
                    <w:rFonts w:ascii="Futura" w:hAnsi="Futura"/>
                  </w:rPr>
                  <w:t>Projekttitel</w:t>
                </w:r>
              </w:p>
              <w:p w:rsidR="008D0A3F" w:rsidRPr="00217FF5" w:rsidRDefault="00CC3E30" w:rsidP="008D0A3F">
                <w:pPr>
                  <w:rPr>
                    <w:rFonts w:ascii="Futura" w:hAnsi="Futura"/>
                    <w:szCs w:val="20"/>
                  </w:rPr>
                </w:pPr>
                <w:r w:rsidRPr="00217FF5">
                  <w:rPr>
                    <w:rFonts w:ascii="Futura" w:hAnsi="Futura"/>
                  </w:rPr>
                  <w:t>8. Mai 2008</w:t>
                </w:r>
              </w:p>
            </w:txbxContent>
          </v:textbox>
          <w10:wrap anchorx="page" anchory="page"/>
          <w10:anchorlock/>
        </v:shape>
      </w:pict>
    </w:r>
    <w:r>
      <w:rPr>
        <w:noProof/>
      </w:rPr>
      <w:pict>
        <v:shape id="_x0000_s2049" type="#_x0000_t202" style="position:absolute;margin-left:388.75pt;margin-top:150.8pt;width:194.65pt;height:112.5pt;z-index:251654144;mso-position-horizontal-relative:page;mso-position-vertical-relative:page" filled="f" stroked="f">
          <v:textbox style="mso-next-textbox:#_x0000_s2049" inset=",0,,0">
            <w:txbxContent>
              <w:p w:rsidR="008D0A3F" w:rsidRPr="00217FF5" w:rsidRDefault="00CC3E30" w:rsidP="008D0A3F">
                <w:pPr>
                  <w:pStyle w:val="Name"/>
                  <w:rPr>
                    <w:rFonts w:ascii="Futura" w:hAnsi="Futura"/>
                    <w:color w:val="4F5B56"/>
                    <w:lang w:val="en-US"/>
                  </w:rPr>
                </w:pPr>
                <w:r w:rsidRPr="00217FF5">
                  <w:rPr>
                    <w:rFonts w:ascii="Futura" w:hAnsi="Futura"/>
                    <w:color w:val="4F5B56"/>
                    <w:lang w:val="en-US"/>
                  </w:rPr>
                  <w:t>Max Mustermann</w:t>
                </w:r>
              </w:p>
              <w:p w:rsidR="008D0A3F" w:rsidRPr="00217FF5" w:rsidRDefault="00CC3E30" w:rsidP="008D0A3F">
                <w:pPr>
                  <w:pStyle w:val="Ttigkeitsbezeichnung"/>
                  <w:rPr>
                    <w:rFonts w:ascii="Futura" w:hAnsi="Futura"/>
                    <w:color w:val="4F5B56"/>
                    <w:lang w:val="en-US"/>
                  </w:rPr>
                </w:pPr>
                <w:r w:rsidRPr="00217FF5">
                  <w:rPr>
                    <w:rFonts w:ascii="Futura" w:hAnsi="Futura"/>
                    <w:color w:val="4F5B56"/>
                    <w:lang w:val="en-US"/>
                  </w:rPr>
                  <w:t>Developer</w:t>
                </w:r>
              </w:p>
              <w:p w:rsidR="008D0A3F" w:rsidRPr="00217FF5" w:rsidRDefault="00CC3E30" w:rsidP="008D0A3F">
                <w:pPr>
                  <w:pStyle w:val="itao-Adresse"/>
                  <w:rPr>
                    <w:rFonts w:ascii="Futura" w:hAnsi="Futura"/>
                  </w:rPr>
                </w:pPr>
                <w:proofErr w:type="gramStart"/>
                <w:r w:rsidRPr="00217FF5">
                  <w:rPr>
                    <w:rFonts w:ascii="Futura" w:hAnsi="Futura"/>
                    <w:b/>
                    <w:lang w:val="en-US"/>
                  </w:rPr>
                  <w:t>itao</w:t>
                </w:r>
                <w:proofErr w:type="gramEnd"/>
                <w:r w:rsidRPr="00217FF5">
                  <w:rPr>
                    <w:rFonts w:ascii="Futura" w:hAnsi="Futura"/>
                    <w:lang w:val="en-US"/>
                  </w:rPr>
                  <w:t xml:space="preserve"> GmbH &amp; Co. </w:t>
                </w:r>
                <w:r w:rsidRPr="00217FF5">
                  <w:rPr>
                    <w:rFonts w:ascii="Futura" w:hAnsi="Futura"/>
                  </w:rPr>
                  <w:t>KG</w:t>
                </w:r>
              </w:p>
              <w:p w:rsidR="008D0A3F" w:rsidRPr="00217FF5" w:rsidRDefault="00CC3E30" w:rsidP="008D0A3F">
                <w:pPr>
                  <w:pStyle w:val="itao-Adresse"/>
                  <w:rPr>
                    <w:rFonts w:ascii="Futura" w:hAnsi="Futura"/>
                  </w:rPr>
                </w:pPr>
                <w:r w:rsidRPr="00217FF5">
                  <w:rPr>
                    <w:rFonts w:ascii="Futura" w:hAnsi="Futura"/>
                  </w:rPr>
                  <w:t xml:space="preserve">Schulstraße 10 </w:t>
                </w:r>
                <w:r w:rsidRPr="00217FF5">
                  <w:rPr>
                    <w:rStyle w:val="QuadratTrennzeichen"/>
                    <w:rFonts w:ascii="Futura" w:hAnsi="Futura"/>
                  </w:rPr>
                  <w:sym w:font="Wingdings" w:char="F06E"/>
                </w:r>
                <w:r w:rsidRPr="00217FF5">
                  <w:rPr>
                    <w:rFonts w:ascii="Futura" w:hAnsi="Futura"/>
                  </w:rPr>
                  <w:t xml:space="preserve"> 33330 Gütersloh</w:t>
                </w:r>
              </w:p>
              <w:p w:rsidR="008D0A3F" w:rsidRPr="00217FF5" w:rsidRDefault="00CC3E30" w:rsidP="008D0A3F">
                <w:pPr>
                  <w:pStyle w:val="itao-Adresse"/>
                  <w:rPr>
                    <w:rFonts w:ascii="Futura" w:hAnsi="Futura"/>
                  </w:rPr>
                </w:pPr>
                <w:r w:rsidRPr="00217FF5">
                  <w:rPr>
                    <w:rFonts w:ascii="Futura" w:hAnsi="Futura"/>
                  </w:rPr>
                  <w:t xml:space="preserve">fon +49 (0) 5241 74337–00 </w:t>
                </w:r>
                <w:r w:rsidRPr="00217FF5">
                  <w:rPr>
                    <w:rStyle w:val="QuadratTrennzeichen"/>
                    <w:rFonts w:ascii="Futura" w:hAnsi="Futura"/>
                  </w:rPr>
                  <w:sym w:font="Wingdings" w:char="F06E"/>
                </w:r>
                <w:r w:rsidRPr="00217FF5">
                  <w:rPr>
                    <w:rFonts w:ascii="Futura" w:hAnsi="Futura"/>
                  </w:rPr>
                  <w:t xml:space="preserve"> fax –29</w:t>
                </w:r>
              </w:p>
              <w:p w:rsidR="008D0A3F" w:rsidRPr="00217FF5" w:rsidRDefault="00CC3E30" w:rsidP="008D0A3F">
                <w:pPr>
                  <w:pStyle w:val="itao-Adresse"/>
                  <w:rPr>
                    <w:rFonts w:ascii="Futura" w:hAnsi="Futura"/>
                  </w:rPr>
                </w:pPr>
                <w:r w:rsidRPr="00217FF5">
                  <w:rPr>
                    <w:rFonts w:ascii="Futura" w:hAnsi="Futura"/>
                  </w:rPr>
                  <w:t xml:space="preserve">max.mustermann@itao.de </w:t>
                </w:r>
                <w:r w:rsidRPr="00217FF5">
                  <w:rPr>
                    <w:rStyle w:val="QuadratTrennzeichen"/>
                    <w:rFonts w:ascii="Futura" w:hAnsi="Futura"/>
                  </w:rPr>
                  <w:sym w:font="Wingdings" w:char="F06E"/>
                </w:r>
                <w:r w:rsidRPr="00217FF5">
                  <w:rPr>
                    <w:rFonts w:ascii="Futura" w:hAnsi="Futura"/>
                  </w:rPr>
                  <w:t xml:space="preserve"> www.itao.de</w:t>
                </w:r>
              </w:p>
            </w:txbxContent>
          </v:textbox>
          <w10:wrap anchorx="page" anchory="page"/>
          <w10:anchorlock/>
        </v:shape>
      </w:pict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  <w:sz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  <w:sz w:val="18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</w:abstractNum>
  <w:abstractNum w:abstractNumId="5">
    <w:nsid w:val="143E3005"/>
    <w:multiLevelType w:val="hybridMultilevel"/>
    <w:tmpl w:val="EEE6B0CA"/>
    <w:lvl w:ilvl="0" w:tplc="F14ECE90">
      <w:start w:val="1"/>
      <w:numFmt w:val="bullet"/>
      <w:pStyle w:val="Listenabsatz"/>
      <w:lvlText w:val=""/>
      <w:lvlJc w:val="left"/>
      <w:pPr>
        <w:ind w:left="214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Symbol" w:hint="default"/>
      </w:rPr>
    </w:lvl>
    <w:lvl w:ilvl="2" w:tplc="0407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Symbol" w:hint="default"/>
      </w:rPr>
    </w:lvl>
    <w:lvl w:ilvl="5" w:tplc="0407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Symbol" w:hint="default"/>
      </w:rPr>
    </w:lvl>
    <w:lvl w:ilvl="8" w:tplc="0407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6">
    <w:nsid w:val="160F6D5A"/>
    <w:multiLevelType w:val="hybridMultilevel"/>
    <w:tmpl w:val="DE9CB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E3C51"/>
    <w:multiLevelType w:val="hybridMultilevel"/>
    <w:tmpl w:val="6FB05650"/>
    <w:lvl w:ilvl="0" w:tplc="602E5B22">
      <w:start w:val="1"/>
      <w:numFmt w:val="bullet"/>
      <w:pStyle w:val="Aufzhlung1"/>
      <w:lvlText w:val="&gt;"/>
      <w:lvlJc w:val="left"/>
      <w:pPr>
        <w:ind w:left="720" w:hanging="360"/>
      </w:pPr>
      <w:rPr>
        <w:rFonts w:ascii="Futura itao" w:hAnsi="Futura itao" w:hint="default"/>
      </w:rPr>
    </w:lvl>
    <w:lvl w:ilvl="1" w:tplc="D40C5E10">
      <w:start w:val="1"/>
      <w:numFmt w:val="bullet"/>
      <w:pStyle w:val="Aufzhlung2"/>
      <w:lvlText w:val="»"/>
      <w:lvlJc w:val="left"/>
      <w:pPr>
        <w:ind w:left="1440" w:hanging="360"/>
      </w:pPr>
      <w:rPr>
        <w:rFonts w:ascii="Calibri" w:hAnsi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AB44F4"/>
    <w:multiLevelType w:val="multilevel"/>
    <w:tmpl w:val="4752A244"/>
    <w:lvl w:ilvl="0">
      <w:start w:val="1"/>
      <w:numFmt w:val="bullet"/>
      <w:lvlText w:val="&gt;"/>
      <w:lvlJc w:val="left"/>
      <w:pPr>
        <w:ind w:left="720" w:hanging="360"/>
      </w:pPr>
      <w:rPr>
        <w:rFonts w:ascii="Futura itao" w:hAnsi="Futura itao"/>
        <w:kern w:val="8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3E222B"/>
    <w:multiLevelType w:val="hybridMultilevel"/>
    <w:tmpl w:val="1E365BA6"/>
    <w:lvl w:ilvl="0" w:tplc="89B0ABE8">
      <w:start w:val="1"/>
      <w:numFmt w:val="bullet"/>
      <w:lvlText w:val="&gt;"/>
      <w:lvlJc w:val="left"/>
      <w:pPr>
        <w:ind w:left="720" w:hanging="360"/>
      </w:pPr>
      <w:rPr>
        <w:rFonts w:ascii="Futura itao" w:hAnsi="Futura itao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4504DC"/>
    <w:multiLevelType w:val="hybridMultilevel"/>
    <w:tmpl w:val="218447FA"/>
    <w:lvl w:ilvl="0" w:tplc="9E06EF14">
      <w:start w:val="1"/>
      <w:numFmt w:val="bullet"/>
      <w:pStyle w:val="Betreff"/>
      <w:lvlText w:val="n"/>
      <w:lvlJc w:val="left"/>
      <w:pPr>
        <w:ind w:left="720" w:hanging="360"/>
      </w:pPr>
      <w:rPr>
        <w:rFonts w:ascii="Wingdings" w:hAnsi="Wingdings" w:hint="default"/>
        <w:color w:val="4F5B56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84A4F"/>
    <w:multiLevelType w:val="hybridMultilevel"/>
    <w:tmpl w:val="2E84E85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DF6057E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9D1308"/>
    <w:multiLevelType w:val="hybridMultilevel"/>
    <w:tmpl w:val="8A8490B8"/>
    <w:lvl w:ilvl="0" w:tplc="89B0ABE8">
      <w:start w:val="1"/>
      <w:numFmt w:val="bullet"/>
      <w:lvlText w:val="&gt;"/>
      <w:lvlJc w:val="left"/>
      <w:pPr>
        <w:ind w:left="720" w:hanging="360"/>
      </w:pPr>
      <w:rPr>
        <w:rFonts w:ascii="Futura itao" w:hAnsi="Futura itao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762D58"/>
    <w:multiLevelType w:val="hybridMultilevel"/>
    <w:tmpl w:val="5BC876D4"/>
    <w:lvl w:ilvl="0" w:tplc="89B0ABE8">
      <w:start w:val="1"/>
      <w:numFmt w:val="bullet"/>
      <w:lvlText w:val="&gt;"/>
      <w:lvlJc w:val="left"/>
      <w:pPr>
        <w:ind w:left="720" w:hanging="360"/>
      </w:pPr>
      <w:rPr>
        <w:rFonts w:ascii="Futura itao" w:hAnsi="Futura itao" w:hint="default"/>
      </w:rPr>
    </w:lvl>
    <w:lvl w:ilvl="1" w:tplc="083641D0">
      <w:start w:val="1"/>
      <w:numFmt w:val="bullet"/>
      <w:lvlText w:val="»"/>
      <w:lvlJc w:val="left"/>
      <w:pPr>
        <w:ind w:left="1440" w:hanging="360"/>
      </w:pPr>
      <w:rPr>
        <w:rFonts w:ascii="Futura itao" w:hAnsi="Futura itao" w:hint="default"/>
        <w:sz w:val="28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C15C5D"/>
    <w:multiLevelType w:val="hybridMultilevel"/>
    <w:tmpl w:val="5AA01466"/>
    <w:lvl w:ilvl="0" w:tplc="083641D0">
      <w:start w:val="1"/>
      <w:numFmt w:val="bullet"/>
      <w:lvlText w:val="»"/>
      <w:lvlJc w:val="left"/>
      <w:pPr>
        <w:ind w:left="360" w:hanging="360"/>
      </w:pPr>
      <w:rPr>
        <w:rFonts w:ascii="Futura itao" w:hAnsi="Futura itao" w:hint="default"/>
        <w:sz w:val="28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1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11"/>
  </w:num>
  <w:num w:numId="13">
    <w:abstractNumId w:val="12"/>
  </w:num>
  <w:num w:numId="14">
    <w:abstractNumId w:val="7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attachedTemplate r:id="rId1"/>
  <w:doNotTrackMoves/>
  <w:defaultTabStop w:val="709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124" style="mso-position-vertical-relative:page" fill="f" fillcolor="white" stroke="f">
      <v:fill color="white" on="f"/>
      <v:stroke on="f"/>
      <v:shadow color="gray" opacity="1" offset="2pt,2pt"/>
      <o:colormenu v:ext="edit" fillcolor="none [3212]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2031C"/>
    <w:rsid w:val="00217FF5"/>
    <w:rsid w:val="00CC3E30"/>
    <w:rsid w:val="00F2031C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4" style="mso-position-vertical-relative:page" fill="f" fillcolor="white" stroke="f">
      <v:fill color="white" on="f"/>
      <v:stroke on="f"/>
      <v:shadow color="gray" opacity="1" offset="2pt,2pt"/>
      <o:colormenu v:ext="edit" fillcolor="none [321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Standard">
    <w:name w:val="Normal"/>
    <w:qFormat/>
    <w:rsid w:val="00B430EF"/>
    <w:pPr>
      <w:spacing w:before="150" w:after="150" w:line="300" w:lineRule="atLeast"/>
    </w:pPr>
    <w:rPr>
      <w:rFonts w:ascii="Futura itao" w:hAnsi="Futura itao"/>
      <w:bCs/>
      <w:kern w:val="8"/>
      <w:sz w:val="22"/>
      <w:szCs w:val="19"/>
    </w:rPr>
  </w:style>
  <w:style w:type="paragraph" w:styleId="berschrift1">
    <w:name w:val="heading 1"/>
    <w:basedOn w:val="Standard"/>
    <w:next w:val="Standard"/>
    <w:qFormat/>
    <w:rsid w:val="007115C4"/>
    <w:pPr>
      <w:keepNext/>
      <w:pBdr>
        <w:bottom w:val="single" w:sz="8" w:space="1" w:color="auto"/>
      </w:pBdr>
      <w:spacing w:before="500" w:after="200"/>
      <w:outlineLvl w:val="0"/>
    </w:pPr>
    <w:rPr>
      <w:rFonts w:cs="Arial"/>
      <w:b/>
      <w:kern w:val="32"/>
      <w:sz w:val="40"/>
      <w:szCs w:val="32"/>
    </w:rPr>
  </w:style>
  <w:style w:type="paragraph" w:styleId="berschrift2">
    <w:name w:val="heading 2"/>
    <w:basedOn w:val="Standard"/>
    <w:next w:val="Standard"/>
    <w:qFormat/>
    <w:rsid w:val="00C663E2"/>
    <w:pPr>
      <w:keepNext/>
      <w:spacing w:before="400" w:after="120" w:line="100" w:lineRule="atLeast"/>
      <w:outlineLvl w:val="1"/>
    </w:pPr>
    <w:rPr>
      <w:b/>
      <w:bCs w:val="0"/>
      <w:sz w:val="28"/>
      <w:szCs w:val="24"/>
    </w:rPr>
  </w:style>
  <w:style w:type="paragraph" w:styleId="berschrift3">
    <w:name w:val="heading 3"/>
    <w:basedOn w:val="Standard"/>
    <w:next w:val="Standard"/>
    <w:link w:val="berschrift3Zeichen"/>
    <w:uiPriority w:val="9"/>
    <w:qFormat/>
    <w:rsid w:val="00437829"/>
    <w:pPr>
      <w:keepNext/>
      <w:spacing w:before="240" w:after="60"/>
      <w:outlineLvl w:val="2"/>
    </w:pPr>
    <w:rPr>
      <w:rFonts w:ascii="Cambria" w:hAnsi="Cambria"/>
      <w:b/>
      <w:sz w:val="26"/>
      <w:szCs w:val="26"/>
    </w:rPr>
  </w:style>
  <w:style w:type="paragraph" w:styleId="berschrift4">
    <w:name w:val="heading 4"/>
    <w:basedOn w:val="Standard"/>
    <w:next w:val="Standard"/>
    <w:link w:val="berschrift4Zeichen"/>
    <w:uiPriority w:val="9"/>
    <w:qFormat/>
    <w:rsid w:val="00437829"/>
    <w:pPr>
      <w:keepNext/>
      <w:spacing w:before="240" w:after="60"/>
      <w:outlineLvl w:val="3"/>
    </w:pPr>
    <w:rPr>
      <w:rFonts w:ascii="Calibri" w:hAnsi="Calibri"/>
      <w:b/>
      <w:sz w:val="28"/>
      <w:szCs w:val="28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Kopfzeile">
    <w:name w:val="header"/>
    <w:basedOn w:val="Standard"/>
    <w:rsid w:val="0091618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eichen"/>
    <w:rsid w:val="00B430EF"/>
    <w:pPr>
      <w:tabs>
        <w:tab w:val="right" w:pos="2835"/>
        <w:tab w:val="left" w:pos="3178"/>
        <w:tab w:val="right" w:pos="9072"/>
      </w:tabs>
      <w:spacing w:before="0" w:after="0" w:line="240" w:lineRule="atLeast"/>
    </w:pPr>
    <w:rPr>
      <w:color w:val="4F5B56"/>
      <w:sz w:val="18"/>
      <w:szCs w:val="14"/>
    </w:rPr>
  </w:style>
  <w:style w:type="paragraph" w:customStyle="1" w:styleId="Betreff">
    <w:name w:val="Betreff"/>
    <w:basedOn w:val="Standard"/>
    <w:locked/>
    <w:rsid w:val="00AF1F16"/>
    <w:pPr>
      <w:numPr>
        <w:numId w:val="1"/>
      </w:numPr>
      <w:spacing w:after="840" w:line="240" w:lineRule="auto"/>
      <w:ind w:left="284" w:right="3466" w:hanging="284"/>
    </w:pPr>
    <w:rPr>
      <w:b/>
    </w:rPr>
  </w:style>
  <w:style w:type="character" w:customStyle="1" w:styleId="FuzeileZeichen">
    <w:name w:val="Fußzeile Zeichen"/>
    <w:basedOn w:val="Absatzstandardschriftart"/>
    <w:link w:val="Fuzeile"/>
    <w:rsid w:val="00B430EF"/>
    <w:rPr>
      <w:rFonts w:ascii="Futura itao" w:hAnsi="Futura itao"/>
      <w:bCs/>
      <w:color w:val="4F5B56"/>
      <w:kern w:val="8"/>
      <w:sz w:val="18"/>
      <w:szCs w:val="14"/>
    </w:rPr>
  </w:style>
  <w:style w:type="paragraph" w:customStyle="1" w:styleId="KopfzeileSeite2">
    <w:name w:val="Kopfzeile Seite 2+"/>
    <w:basedOn w:val="Standard"/>
    <w:qFormat/>
    <w:rsid w:val="001870F8"/>
    <w:rPr>
      <w:sz w:val="18"/>
    </w:rPr>
  </w:style>
  <w:style w:type="paragraph" w:customStyle="1" w:styleId="Adresse">
    <w:name w:val="Adresse"/>
    <w:basedOn w:val="Standard"/>
    <w:locked/>
    <w:rsid w:val="00830A3F"/>
    <w:pPr>
      <w:spacing w:after="0"/>
    </w:pPr>
    <w:rPr>
      <w:szCs w:val="14"/>
    </w:rPr>
  </w:style>
  <w:style w:type="table" w:styleId="Tabellenraster">
    <w:name w:val="Table Grid"/>
    <w:basedOn w:val="NormaleTabelle"/>
    <w:locked/>
    <w:rsid w:val="00147187"/>
    <w:pPr>
      <w:spacing w:after="125" w:line="27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rsid w:val="00830A3F"/>
    <w:rPr>
      <w:color w:val="auto"/>
      <w:u w:val="single"/>
    </w:rPr>
  </w:style>
  <w:style w:type="paragraph" w:customStyle="1" w:styleId="Ttigkeitsbezeichnung">
    <w:name w:val="Tätigkeitsbezeichnung"/>
    <w:basedOn w:val="Standard"/>
    <w:qFormat/>
    <w:locked/>
    <w:rsid w:val="00B430EF"/>
    <w:pPr>
      <w:tabs>
        <w:tab w:val="left" w:pos="425"/>
      </w:tabs>
      <w:spacing w:before="0" w:after="80" w:line="240" w:lineRule="auto"/>
    </w:pPr>
    <w:rPr>
      <w:i/>
      <w:sz w:val="18"/>
    </w:rPr>
  </w:style>
  <w:style w:type="paragraph" w:customStyle="1" w:styleId="Name">
    <w:name w:val="Name"/>
    <w:basedOn w:val="Ttigkeitsbezeichnung"/>
    <w:qFormat/>
    <w:locked/>
    <w:rsid w:val="00B430EF"/>
    <w:pPr>
      <w:spacing w:after="0"/>
    </w:pPr>
    <w:rPr>
      <w:b/>
      <w:i w:val="0"/>
    </w:rPr>
  </w:style>
  <w:style w:type="paragraph" w:customStyle="1" w:styleId="itao-Adresse">
    <w:name w:val="itao-Adresse"/>
    <w:basedOn w:val="Standard"/>
    <w:qFormat/>
    <w:locked/>
    <w:rsid w:val="00B430EF"/>
    <w:pPr>
      <w:spacing w:before="0" w:after="0" w:line="240" w:lineRule="exact"/>
    </w:pPr>
    <w:rPr>
      <w:color w:val="4F5B56"/>
      <w:sz w:val="18"/>
    </w:rPr>
  </w:style>
  <w:style w:type="character" w:customStyle="1" w:styleId="QuadratTrennzeichen">
    <w:name w:val="Quadrat (Trennzeichen)"/>
    <w:basedOn w:val="Absatzstandardschriftart"/>
    <w:qFormat/>
    <w:locked/>
    <w:rsid w:val="00AD7065"/>
    <w:rPr>
      <w:color w:val="DDDD39"/>
      <w:position w:val="0"/>
      <w:sz w:val="16"/>
    </w:rPr>
  </w:style>
  <w:style w:type="character" w:customStyle="1" w:styleId="Code">
    <w:name w:val="Code"/>
    <w:basedOn w:val="Absatzstandardschriftart"/>
    <w:qFormat/>
    <w:rsid w:val="00440584"/>
    <w:rPr>
      <w:rFonts w:ascii="OCR A Extended" w:hAnsi="OCR A Extended"/>
      <w:sz w:val="18"/>
    </w:rPr>
  </w:style>
  <w:style w:type="paragraph" w:customStyle="1" w:styleId="Dokumenttitel">
    <w:name w:val="Dokumenttitel"/>
    <w:basedOn w:val="Standard"/>
    <w:qFormat/>
    <w:rsid w:val="00B430EF"/>
    <w:pPr>
      <w:spacing w:before="0" w:after="0"/>
    </w:pPr>
    <w:rPr>
      <w:rFonts w:cs="Arial"/>
      <w:sz w:val="48"/>
      <w:szCs w:val="20"/>
    </w:rPr>
  </w:style>
  <w:style w:type="paragraph" w:customStyle="1" w:styleId="Projekttitel">
    <w:name w:val="Projekttitel"/>
    <w:basedOn w:val="Standard"/>
    <w:qFormat/>
    <w:rsid w:val="00B430EF"/>
    <w:pPr>
      <w:spacing w:before="0" w:after="300"/>
    </w:pPr>
    <w:rPr>
      <w:rFonts w:cs="Arial"/>
      <w:sz w:val="32"/>
      <w:szCs w:val="20"/>
    </w:rPr>
  </w:style>
  <w:style w:type="paragraph" w:styleId="Inhaltsverzeichnisberschrift">
    <w:name w:val="TOC Heading"/>
    <w:basedOn w:val="berschrift1"/>
    <w:next w:val="Standard"/>
    <w:uiPriority w:val="39"/>
    <w:qFormat/>
    <w:rsid w:val="00437829"/>
    <w:pPr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437829"/>
    <w:rPr>
      <w:rFonts w:ascii="Cambria" w:eastAsia="Times New Roman" w:hAnsi="Cambria" w:cs="Times New Roman"/>
      <w:b/>
      <w:bCs/>
      <w:kern w:val="8"/>
      <w:sz w:val="26"/>
      <w:szCs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437829"/>
    <w:rPr>
      <w:rFonts w:ascii="Calibri" w:eastAsia="Times New Roman" w:hAnsi="Calibri" w:cs="Times New Roman"/>
      <w:b/>
      <w:bCs/>
      <w:kern w:val="8"/>
      <w:sz w:val="28"/>
      <w:szCs w:val="28"/>
    </w:rPr>
  </w:style>
  <w:style w:type="paragraph" w:styleId="Textkrper">
    <w:name w:val="Body Text"/>
    <w:basedOn w:val="Standard"/>
    <w:link w:val="TextkrperZeichen"/>
    <w:semiHidden/>
    <w:rsid w:val="00437829"/>
    <w:pPr>
      <w:widowControl w:val="0"/>
      <w:tabs>
        <w:tab w:val="left" w:pos="850"/>
      </w:tabs>
      <w:suppressAutoHyphens/>
      <w:spacing w:after="120" w:line="240" w:lineRule="auto"/>
    </w:pPr>
    <w:rPr>
      <w:rFonts w:ascii="Arial" w:eastAsia="HG Mincho Light J" w:hAnsi="Arial"/>
      <w:bCs w:val="0"/>
      <w:color w:val="000000"/>
      <w:kern w:val="0"/>
      <w:sz w:val="18"/>
      <w:szCs w:val="24"/>
      <w:lang w:val="en-US"/>
    </w:rPr>
  </w:style>
  <w:style w:type="character" w:customStyle="1" w:styleId="TextkrperZeichen">
    <w:name w:val="Textkörper Zeichen"/>
    <w:basedOn w:val="Absatzstandardschriftart"/>
    <w:link w:val="Textkrper"/>
    <w:semiHidden/>
    <w:rsid w:val="00437829"/>
    <w:rPr>
      <w:rFonts w:ascii="Arial" w:eastAsia="HG Mincho Light J" w:hAnsi="Arial"/>
      <w:color w:val="000000"/>
      <w:sz w:val="18"/>
      <w:szCs w:val="24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437829"/>
  </w:style>
  <w:style w:type="paragraph" w:styleId="Verzeichnis2">
    <w:name w:val="toc 2"/>
    <w:basedOn w:val="Standard"/>
    <w:next w:val="Standard"/>
    <w:autoRedefine/>
    <w:uiPriority w:val="39"/>
    <w:unhideWhenUsed/>
    <w:rsid w:val="00437829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37829"/>
    <w:pPr>
      <w:ind w:left="440"/>
    </w:pPr>
  </w:style>
  <w:style w:type="paragraph" w:styleId="KeinLeerraum">
    <w:name w:val="No Spacing"/>
    <w:uiPriority w:val="1"/>
    <w:qFormat/>
    <w:rsid w:val="00260C28"/>
    <w:rPr>
      <w:rFonts w:ascii="Futura itao" w:hAnsi="Futura itao"/>
      <w:bCs/>
      <w:kern w:val="8"/>
      <w:sz w:val="22"/>
      <w:szCs w:val="19"/>
    </w:rPr>
  </w:style>
  <w:style w:type="paragraph" w:styleId="Listenabsatz">
    <w:name w:val="List Paragraph"/>
    <w:basedOn w:val="Standard"/>
    <w:uiPriority w:val="34"/>
    <w:qFormat/>
    <w:rsid w:val="00260C28"/>
    <w:pPr>
      <w:numPr>
        <w:numId w:val="10"/>
      </w:numPr>
      <w:spacing w:after="0" w:line="0" w:lineRule="atLeast"/>
      <w:ind w:left="1423" w:hanging="357"/>
    </w:pPr>
  </w:style>
  <w:style w:type="paragraph" w:customStyle="1" w:styleId="Aufzhlung1">
    <w:name w:val="Aufzählung 1"/>
    <w:basedOn w:val="Standard"/>
    <w:qFormat/>
    <w:rsid w:val="00B430EF"/>
    <w:pPr>
      <w:numPr>
        <w:numId w:val="14"/>
      </w:numPr>
      <w:spacing w:before="100" w:after="100"/>
      <w:ind w:left="568" w:hanging="284"/>
    </w:pPr>
  </w:style>
  <w:style w:type="paragraph" w:customStyle="1" w:styleId="Aufzhlung2">
    <w:name w:val="Aufzählung 2"/>
    <w:basedOn w:val="Aufzhlung1"/>
    <w:qFormat/>
    <w:rsid w:val="00B430EF"/>
    <w:pPr>
      <w:numPr>
        <w:ilvl w:val="1"/>
      </w:numPr>
      <w:ind w:left="1134" w:hanging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webSettings" Target="webSettings.xml"/><Relationship Id="rId10" Type="http://schemas.openxmlformats.org/officeDocument/2006/relationships/footer" Target="footer2.xml"/><Relationship Id="rId5" Type="http://schemas.openxmlformats.org/officeDocument/2006/relationships/footnotes" Target="footnotes.xml"/><Relationship Id="rId7" Type="http://schemas.openxmlformats.org/officeDocument/2006/relationships/header" Target="header1.xm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header" Target="header2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hared:verwaltung:itao-CI:Dokumentenvorlagen:allgemeine%20Vorlage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allgemeine Vorlage.dot</Template>
  <TotalTime>0</TotalTime>
  <Pages>2</Pages>
  <Words>1969</Words>
  <Characters>11224</Characters>
  <Application>Microsoft Word 12.0.0</Application>
  <DocSecurity>0</DocSecurity>
  <Lines>93</Lines>
  <Paragraphs>22</Paragraphs>
  <ScaleCrop>false</ScaleCrop>
  <Company/>
  <LinksUpToDate>false</LinksUpToDate>
  <CharactersWithSpaces>13783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Musterbetreff</dc:title>
  <dc:subject/>
  <dc:creator>Marc Neuhaus</dc:creator>
  <cp:keywords/>
  <cp:lastModifiedBy>Marc Neuhaus</cp:lastModifiedBy>
  <cp:revision>2</cp:revision>
  <cp:lastPrinted>2007-07-26T14:43:00Z</cp:lastPrinted>
  <dcterms:created xsi:type="dcterms:W3CDTF">2008-09-03T10:28:00Z</dcterms:created>
  <dcterms:modified xsi:type="dcterms:W3CDTF">2008-09-03T10:35:00Z</dcterms:modified>
</cp:coreProperties>
</file>